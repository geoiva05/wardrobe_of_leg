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EDA" w:rsidRPr="005C2FE5" w:rsidRDefault="00FA5EDA" w:rsidP="00FA5EDA">
      <w:pPr>
        <w:jc w:val="center"/>
        <w:rPr>
          <w:rFonts w:ascii="Times New Roman" w:hAnsi="Times New Roman" w:cs="Times New Roman"/>
          <w:sz w:val="28"/>
          <w:szCs w:val="28"/>
        </w:rPr>
      </w:pPr>
      <w:r w:rsidRPr="005C2FE5">
        <w:rPr>
          <w:rFonts w:ascii="Times New Roman" w:hAnsi="Times New Roman" w:cs="Times New Roman"/>
          <w:sz w:val="28"/>
          <w:szCs w:val="28"/>
        </w:rPr>
        <w:t>ГБОУ «Школа№444»</w:t>
      </w:r>
    </w:p>
    <w:p w:rsidR="00FA5EDA" w:rsidRPr="005C2FE5" w:rsidRDefault="00FA5EDA" w:rsidP="00FA5EDA">
      <w:pPr>
        <w:rPr>
          <w:rFonts w:ascii="Times New Roman" w:hAnsi="Times New Roman" w:cs="Times New Roman"/>
          <w:sz w:val="28"/>
          <w:szCs w:val="28"/>
        </w:rPr>
      </w:pPr>
    </w:p>
    <w:p w:rsidR="00FA5EDA" w:rsidRPr="005C2FE5" w:rsidRDefault="00FA5EDA" w:rsidP="00FA5EDA">
      <w:pPr>
        <w:rPr>
          <w:rFonts w:ascii="Times New Roman" w:hAnsi="Times New Roman" w:cs="Times New Roman"/>
          <w:sz w:val="28"/>
          <w:szCs w:val="28"/>
        </w:rPr>
      </w:pPr>
    </w:p>
    <w:p w:rsidR="00FA5EDA" w:rsidRPr="005C2FE5" w:rsidRDefault="00FA5EDA" w:rsidP="00FA5EDA">
      <w:pPr>
        <w:jc w:val="right"/>
        <w:rPr>
          <w:rFonts w:ascii="Times New Roman" w:hAnsi="Times New Roman" w:cs="Times New Roman"/>
          <w:sz w:val="28"/>
          <w:szCs w:val="28"/>
        </w:rPr>
      </w:pPr>
      <w:r w:rsidRPr="005C2FE5">
        <w:rPr>
          <w:rFonts w:ascii="Times New Roman" w:hAnsi="Times New Roman" w:cs="Times New Roman"/>
          <w:sz w:val="28"/>
          <w:szCs w:val="28"/>
        </w:rPr>
        <w:t>Иванов Георгий  Ярославович</w:t>
      </w:r>
    </w:p>
    <w:p w:rsidR="00FA5EDA" w:rsidRPr="005C2FE5" w:rsidRDefault="00FA5EDA" w:rsidP="00FA5EDA">
      <w:pPr>
        <w:jc w:val="right"/>
        <w:rPr>
          <w:rFonts w:ascii="Times New Roman" w:hAnsi="Times New Roman" w:cs="Times New Roman"/>
          <w:sz w:val="28"/>
          <w:szCs w:val="28"/>
        </w:rPr>
      </w:pPr>
      <w:r w:rsidRPr="005C2FE5">
        <w:rPr>
          <w:rFonts w:ascii="Times New Roman" w:hAnsi="Times New Roman" w:cs="Times New Roman"/>
          <w:sz w:val="28"/>
          <w:szCs w:val="28"/>
        </w:rPr>
        <w:t>Забродин Илья Николаевич</w:t>
      </w:r>
    </w:p>
    <w:p w:rsidR="00FA5EDA" w:rsidRPr="005C2FE5" w:rsidRDefault="00FA5EDA" w:rsidP="00FA5EDA">
      <w:pPr>
        <w:jc w:val="right"/>
        <w:rPr>
          <w:rFonts w:ascii="Times New Roman" w:hAnsi="Times New Roman" w:cs="Times New Roman"/>
          <w:sz w:val="28"/>
          <w:szCs w:val="28"/>
        </w:rPr>
      </w:pPr>
      <w:r w:rsidRPr="005C2FE5">
        <w:rPr>
          <w:rFonts w:ascii="Times New Roman" w:hAnsi="Times New Roman" w:cs="Times New Roman"/>
          <w:sz w:val="28"/>
          <w:szCs w:val="28"/>
        </w:rPr>
        <w:t>Двойных Артём Алексеевич</w:t>
      </w:r>
    </w:p>
    <w:p w:rsidR="00FA5EDA" w:rsidRPr="005C2FE5" w:rsidRDefault="00393FE7" w:rsidP="00FA5EDA">
      <w:pPr>
        <w:jc w:val="right"/>
        <w:rPr>
          <w:rFonts w:ascii="Times New Roman" w:hAnsi="Times New Roman" w:cs="Times New Roman"/>
          <w:sz w:val="28"/>
          <w:szCs w:val="28"/>
        </w:rPr>
      </w:pPr>
      <w:r w:rsidRPr="00393FE7">
        <w:rPr>
          <w:rFonts w:ascii="Times New Roman" w:hAnsi="Times New Roman" w:cs="Times New Roman"/>
          <w:sz w:val="28"/>
          <w:szCs w:val="28"/>
        </w:rPr>
        <w:t>10</w:t>
      </w:r>
      <w:r w:rsidR="00FA5EDA" w:rsidRPr="005C2FE5">
        <w:rPr>
          <w:rFonts w:ascii="Times New Roman" w:hAnsi="Times New Roman" w:cs="Times New Roman"/>
          <w:sz w:val="28"/>
          <w:szCs w:val="28"/>
        </w:rPr>
        <w:t xml:space="preserve"> класс «В»</w:t>
      </w:r>
    </w:p>
    <w:p w:rsidR="00FA5EDA" w:rsidRPr="005C2FE5" w:rsidRDefault="00FA5EDA" w:rsidP="00FA5EDA">
      <w:pPr>
        <w:rPr>
          <w:rFonts w:ascii="Times New Roman" w:hAnsi="Times New Roman" w:cs="Times New Roman"/>
          <w:sz w:val="28"/>
          <w:szCs w:val="28"/>
        </w:rPr>
      </w:pPr>
    </w:p>
    <w:p w:rsidR="00FA5EDA" w:rsidRPr="005C2FE5" w:rsidRDefault="00FA5EDA" w:rsidP="00FA5EDA">
      <w:pPr>
        <w:rPr>
          <w:rFonts w:ascii="Times New Roman" w:hAnsi="Times New Roman" w:cs="Times New Roman"/>
          <w:sz w:val="28"/>
          <w:szCs w:val="28"/>
        </w:rPr>
      </w:pPr>
    </w:p>
    <w:p w:rsidR="00FA5EDA" w:rsidRPr="005C2FE5" w:rsidRDefault="00FA5EDA" w:rsidP="00FA5EDA">
      <w:pPr>
        <w:rPr>
          <w:rFonts w:ascii="Times New Roman" w:hAnsi="Times New Roman" w:cs="Times New Roman"/>
          <w:sz w:val="28"/>
          <w:szCs w:val="28"/>
        </w:rPr>
      </w:pPr>
    </w:p>
    <w:p w:rsidR="00FA5EDA" w:rsidRPr="005C2FE5" w:rsidRDefault="00FA5EDA" w:rsidP="00FA5EDA">
      <w:pPr>
        <w:rPr>
          <w:rFonts w:ascii="Times New Roman" w:hAnsi="Times New Roman" w:cs="Times New Roman"/>
          <w:sz w:val="28"/>
          <w:szCs w:val="28"/>
        </w:rPr>
      </w:pPr>
    </w:p>
    <w:p w:rsidR="00FA5EDA" w:rsidRPr="005C2FE5" w:rsidRDefault="00FA5EDA" w:rsidP="00FA5EDA">
      <w:pPr>
        <w:rPr>
          <w:rFonts w:ascii="Times New Roman" w:hAnsi="Times New Roman" w:cs="Times New Roman"/>
          <w:sz w:val="28"/>
          <w:szCs w:val="28"/>
        </w:rPr>
      </w:pPr>
    </w:p>
    <w:p w:rsidR="00612B38" w:rsidRDefault="00612B38" w:rsidP="00612B38">
      <w:pPr>
        <w:autoSpaceDE w:val="0"/>
        <w:autoSpaceDN w:val="0"/>
        <w:adjustRightInd w:val="0"/>
        <w:spacing w:after="0" w:line="420" w:lineRule="atLeast"/>
        <w:jc w:val="center"/>
        <w:rPr>
          <w:rFonts w:ascii="Times New Roman" w:hAnsi="Times New Roman" w:cs="Times New Roman"/>
          <w:color w:val="333333"/>
          <w:sz w:val="28"/>
          <w:szCs w:val="28"/>
        </w:rPr>
      </w:pPr>
      <w:r w:rsidRPr="00C64507">
        <w:rPr>
          <w:rFonts w:ascii="Times" w:hAnsi="Times" w:cs="Times"/>
          <w:color w:val="000000"/>
          <w:sz w:val="28"/>
          <w:szCs w:val="28"/>
        </w:rPr>
        <w:t xml:space="preserve">Приложение по распределению </w:t>
      </w:r>
      <w:r w:rsidRPr="00C64507">
        <w:rPr>
          <w:rFonts w:ascii="Times New Roman" w:hAnsi="Times New Roman" w:cs="Times New Roman"/>
          <w:color w:val="000000"/>
          <w:sz w:val="28"/>
          <w:szCs w:val="28"/>
        </w:rPr>
        <w:t>учебнико</w:t>
      </w:r>
      <w:r w:rsidRPr="00C64507">
        <w:rPr>
          <w:rFonts w:ascii="Times" w:hAnsi="Times" w:cs="Times"/>
          <w:color w:val="000000"/>
          <w:sz w:val="28"/>
          <w:szCs w:val="28"/>
        </w:rPr>
        <w:t>в для облегчения нагрузки на позвоночник учеников</w:t>
      </w:r>
      <w:r>
        <w:rPr>
          <w:rFonts w:ascii="Times" w:hAnsi="Times" w:cs="Times"/>
          <w:b/>
          <w:bCs/>
          <w:color w:val="000000"/>
          <w:sz w:val="28"/>
          <w:szCs w:val="28"/>
        </w:rPr>
        <w:t>.</w:t>
      </w:r>
    </w:p>
    <w:p w:rsidR="00612B38" w:rsidRDefault="00612B38" w:rsidP="00FA5EDA">
      <w:pPr>
        <w:jc w:val="center"/>
        <w:rPr>
          <w:rFonts w:ascii="Times New Roman" w:hAnsi="Times New Roman" w:cs="Times New Roman"/>
          <w:sz w:val="28"/>
          <w:szCs w:val="28"/>
        </w:rPr>
      </w:pPr>
    </w:p>
    <w:p w:rsidR="00FA5EDA" w:rsidRDefault="00FA5EDA" w:rsidP="007A555E">
      <w:pPr>
        <w:jc w:val="center"/>
        <w:rPr>
          <w:rFonts w:ascii="Times New Roman" w:hAnsi="Times New Roman" w:cs="Times New Roman"/>
          <w:sz w:val="28"/>
          <w:szCs w:val="28"/>
        </w:rPr>
      </w:pPr>
      <w:r w:rsidRPr="005C2FE5">
        <w:rPr>
          <w:rFonts w:ascii="Times New Roman" w:hAnsi="Times New Roman" w:cs="Times New Roman"/>
          <w:sz w:val="28"/>
          <w:szCs w:val="28"/>
        </w:rPr>
        <w:t>Руководитель проектной работы:</w:t>
      </w:r>
    </w:p>
    <w:p w:rsidR="007A555E" w:rsidRPr="005C2FE5" w:rsidRDefault="007A555E" w:rsidP="007A555E">
      <w:pPr>
        <w:jc w:val="center"/>
        <w:rPr>
          <w:rFonts w:ascii="Times New Roman" w:hAnsi="Times New Roman" w:cs="Times New Roman"/>
          <w:sz w:val="28"/>
          <w:szCs w:val="28"/>
        </w:rPr>
      </w:pPr>
      <w:r>
        <w:rPr>
          <w:rFonts w:ascii="Times New Roman" w:hAnsi="Times New Roman" w:cs="Times New Roman"/>
          <w:sz w:val="28"/>
          <w:szCs w:val="28"/>
        </w:rPr>
        <w:t>Мендеров Алексей Александрович</w:t>
      </w:r>
    </w:p>
    <w:p w:rsidR="00FA5EDA" w:rsidRPr="005C2FE5" w:rsidRDefault="00FA5EDA" w:rsidP="00FA5EDA">
      <w:pPr>
        <w:rPr>
          <w:rFonts w:ascii="Times New Roman" w:hAnsi="Times New Roman" w:cs="Times New Roman"/>
          <w:sz w:val="28"/>
          <w:szCs w:val="28"/>
        </w:rPr>
      </w:pPr>
    </w:p>
    <w:p w:rsidR="00FA5EDA" w:rsidRPr="005C2FE5" w:rsidRDefault="00FA5EDA" w:rsidP="00FA5EDA">
      <w:pPr>
        <w:rPr>
          <w:rFonts w:ascii="Times New Roman" w:hAnsi="Times New Roman" w:cs="Times New Roman"/>
          <w:sz w:val="28"/>
          <w:szCs w:val="28"/>
        </w:rPr>
      </w:pPr>
    </w:p>
    <w:p w:rsidR="00FA5EDA" w:rsidRPr="005C2FE5" w:rsidRDefault="00FA5EDA" w:rsidP="00FA5EDA">
      <w:pPr>
        <w:rPr>
          <w:rFonts w:ascii="Times New Roman" w:hAnsi="Times New Roman" w:cs="Times New Roman"/>
          <w:sz w:val="28"/>
          <w:szCs w:val="28"/>
        </w:rPr>
      </w:pPr>
    </w:p>
    <w:p w:rsidR="00FA5EDA" w:rsidRPr="005C2FE5" w:rsidRDefault="00FA5EDA" w:rsidP="00FA5EDA">
      <w:pPr>
        <w:rPr>
          <w:rFonts w:ascii="Times New Roman" w:hAnsi="Times New Roman" w:cs="Times New Roman"/>
          <w:sz w:val="28"/>
          <w:szCs w:val="28"/>
        </w:rPr>
      </w:pPr>
    </w:p>
    <w:p w:rsidR="00FA5EDA" w:rsidRPr="005C2FE5" w:rsidRDefault="00FA5EDA" w:rsidP="00FA5EDA">
      <w:pPr>
        <w:jc w:val="center"/>
        <w:rPr>
          <w:rFonts w:ascii="Times New Roman" w:hAnsi="Times New Roman" w:cs="Times New Roman"/>
          <w:sz w:val="28"/>
          <w:szCs w:val="28"/>
        </w:rPr>
      </w:pPr>
    </w:p>
    <w:p w:rsidR="00FA5EDA" w:rsidRPr="005C2FE5" w:rsidRDefault="00FA5EDA" w:rsidP="00FA5EDA">
      <w:pPr>
        <w:jc w:val="center"/>
        <w:rPr>
          <w:rFonts w:ascii="Times New Roman" w:hAnsi="Times New Roman" w:cs="Times New Roman"/>
          <w:sz w:val="28"/>
          <w:szCs w:val="28"/>
        </w:rPr>
      </w:pPr>
    </w:p>
    <w:p w:rsidR="00FA5EDA" w:rsidRPr="005C2FE5" w:rsidRDefault="00FA5EDA" w:rsidP="00FA5EDA">
      <w:pPr>
        <w:jc w:val="center"/>
        <w:rPr>
          <w:rFonts w:ascii="Times New Roman" w:hAnsi="Times New Roman" w:cs="Times New Roman"/>
          <w:sz w:val="28"/>
          <w:szCs w:val="28"/>
        </w:rPr>
      </w:pPr>
    </w:p>
    <w:p w:rsidR="007A555E" w:rsidRDefault="007A555E" w:rsidP="007A555E">
      <w:pPr>
        <w:ind w:left="2832" w:firstLine="708"/>
        <w:rPr>
          <w:rFonts w:ascii="Times New Roman" w:hAnsi="Times New Roman" w:cs="Times New Roman"/>
          <w:sz w:val="28"/>
          <w:szCs w:val="28"/>
        </w:rPr>
      </w:pPr>
    </w:p>
    <w:p w:rsidR="00FA5EDA" w:rsidRPr="00393FE7" w:rsidRDefault="00FA5EDA" w:rsidP="007A555E">
      <w:pPr>
        <w:ind w:left="2832" w:firstLine="708"/>
        <w:rPr>
          <w:rFonts w:ascii="Times New Roman" w:hAnsi="Times New Roman" w:cs="Times New Roman"/>
          <w:sz w:val="28"/>
          <w:szCs w:val="28"/>
          <w:lang w:val="en-US"/>
        </w:rPr>
      </w:pPr>
      <w:r w:rsidRPr="005C2FE5">
        <w:rPr>
          <w:rFonts w:ascii="Times New Roman" w:hAnsi="Times New Roman" w:cs="Times New Roman"/>
          <w:sz w:val="28"/>
          <w:szCs w:val="28"/>
        </w:rPr>
        <w:t>Москва 202</w:t>
      </w:r>
      <w:r w:rsidR="00393FE7">
        <w:rPr>
          <w:rFonts w:ascii="Times New Roman" w:hAnsi="Times New Roman" w:cs="Times New Roman"/>
          <w:sz w:val="28"/>
          <w:szCs w:val="28"/>
          <w:lang w:val="en-US"/>
        </w:rPr>
        <w:t>1</w:t>
      </w:r>
    </w:p>
    <w:p w:rsidR="00FA5EDA" w:rsidRPr="00FE595C" w:rsidRDefault="00FA5EDA" w:rsidP="00FA5EDA">
      <w:pPr>
        <w:jc w:val="center"/>
        <w:rPr>
          <w:rFonts w:ascii="Times New Roman" w:hAnsi="Times New Roman" w:cs="Times New Roman"/>
          <w:sz w:val="28"/>
          <w:szCs w:val="28"/>
        </w:rPr>
      </w:pPr>
      <w:r w:rsidRPr="00FE595C">
        <w:rPr>
          <w:rFonts w:ascii="Times New Roman" w:hAnsi="Times New Roman" w:cs="Times New Roman"/>
          <w:sz w:val="28"/>
          <w:szCs w:val="28"/>
        </w:rPr>
        <w:lastRenderedPageBreak/>
        <w:t>Содержание</w:t>
      </w:r>
    </w:p>
    <w:p w:rsidR="00393FE7" w:rsidRDefault="00393FE7" w:rsidP="00FA5EDA">
      <w:pPr>
        <w:rPr>
          <w:rFonts w:ascii="Times New Roman" w:hAnsi="Times New Roman" w:cs="Times New Roman"/>
          <w:sz w:val="28"/>
          <w:szCs w:val="28"/>
        </w:rPr>
      </w:pPr>
    </w:p>
    <w:p w:rsidR="00621044" w:rsidRPr="00FE595C" w:rsidRDefault="00621044" w:rsidP="00FA5EDA">
      <w:pPr>
        <w:rPr>
          <w:rFonts w:ascii="Times New Roman" w:hAnsi="Times New Roman" w:cs="Times New Roman"/>
          <w:sz w:val="28"/>
          <w:szCs w:val="28"/>
        </w:rPr>
      </w:pPr>
      <w:r w:rsidRPr="00FE595C">
        <w:rPr>
          <w:rFonts w:ascii="Times New Roman" w:hAnsi="Times New Roman" w:cs="Times New Roman"/>
          <w:sz w:val="28"/>
          <w:szCs w:val="28"/>
        </w:rPr>
        <w:t>Вывод</w:t>
      </w:r>
    </w:p>
    <w:p w:rsidR="00FA5EDA" w:rsidRPr="005C2FE5" w:rsidRDefault="00FA5EDA" w:rsidP="00FA5EDA">
      <w:pPr>
        <w:rPr>
          <w:rFonts w:ascii="Times New Roman" w:hAnsi="Times New Roman" w:cs="Times New Roman"/>
          <w:sz w:val="24"/>
          <w:szCs w:val="24"/>
        </w:rPr>
      </w:pPr>
    </w:p>
    <w:p w:rsidR="005D769C" w:rsidRPr="005C2FE5" w:rsidRDefault="005D769C">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FA5EDA" w:rsidRPr="005C2FE5" w:rsidRDefault="00FA5EDA">
      <w:pPr>
        <w:rPr>
          <w:rFonts w:ascii="Times New Roman" w:hAnsi="Times New Roman" w:cs="Times New Roman"/>
          <w:sz w:val="28"/>
          <w:szCs w:val="28"/>
        </w:rPr>
      </w:pPr>
    </w:p>
    <w:p w:rsidR="00734337" w:rsidRDefault="00734337" w:rsidP="00734337">
      <w:pPr>
        <w:rPr>
          <w:rFonts w:ascii="Times New Roman" w:hAnsi="Times New Roman" w:cs="Times New Roman"/>
          <w:sz w:val="28"/>
          <w:szCs w:val="28"/>
        </w:rPr>
      </w:pPr>
    </w:p>
    <w:p w:rsidR="00393FE7" w:rsidRDefault="00393FE7" w:rsidP="00734337">
      <w:pPr>
        <w:rPr>
          <w:rFonts w:ascii="Times New Roman" w:hAnsi="Times New Roman" w:cs="Times New Roman"/>
          <w:sz w:val="28"/>
          <w:szCs w:val="28"/>
        </w:rPr>
      </w:pPr>
    </w:p>
    <w:p w:rsidR="00393FE7" w:rsidRDefault="00393FE7" w:rsidP="00734337">
      <w:pPr>
        <w:rPr>
          <w:rFonts w:ascii="Times New Roman" w:hAnsi="Times New Roman" w:cs="Times New Roman"/>
          <w:sz w:val="28"/>
          <w:szCs w:val="28"/>
        </w:rPr>
      </w:pPr>
    </w:p>
    <w:p w:rsidR="00393FE7" w:rsidRDefault="00393FE7" w:rsidP="00734337">
      <w:pPr>
        <w:rPr>
          <w:rFonts w:ascii="Times New Roman" w:hAnsi="Times New Roman" w:cs="Times New Roman"/>
          <w:sz w:val="28"/>
          <w:szCs w:val="28"/>
        </w:rPr>
      </w:pPr>
    </w:p>
    <w:p w:rsidR="00393FE7" w:rsidRPr="005C2FE5" w:rsidRDefault="00393FE7" w:rsidP="00734337">
      <w:pPr>
        <w:rPr>
          <w:rFonts w:ascii="Times New Roman" w:hAnsi="Times New Roman" w:cs="Times New Roman"/>
          <w:sz w:val="28"/>
          <w:szCs w:val="28"/>
        </w:rPr>
      </w:pPr>
    </w:p>
    <w:p w:rsidR="00EB7931" w:rsidRDefault="00EB7931" w:rsidP="00EB7931">
      <w:pPr>
        <w:autoSpaceDE w:val="0"/>
        <w:autoSpaceDN w:val="0"/>
        <w:adjustRightInd w:val="0"/>
        <w:jc w:val="center"/>
        <w:rPr>
          <w:rFonts w:ascii="Times New Roman" w:hAnsi="Times New Roman" w:cs="Times New Roman"/>
          <w:b/>
          <w:bCs/>
          <w:color w:val="000000"/>
          <w:sz w:val="28"/>
          <w:szCs w:val="28"/>
        </w:rPr>
      </w:pPr>
      <w:r>
        <w:rPr>
          <w:rFonts w:ascii="Times" w:hAnsi="Times" w:cs="Times"/>
          <w:b/>
          <w:bCs/>
          <w:color w:val="000000"/>
          <w:sz w:val="28"/>
          <w:szCs w:val="28"/>
        </w:rPr>
        <w:lastRenderedPageBreak/>
        <w:t>Введение.</w:t>
      </w:r>
    </w:p>
    <w:p w:rsidR="00EB7931" w:rsidRDefault="00EB7931" w:rsidP="00EB7931">
      <w:pPr>
        <w:numPr>
          <w:ilvl w:val="0"/>
          <w:numId w:val="10"/>
        </w:numPr>
        <w:tabs>
          <w:tab w:val="left" w:pos="360"/>
        </w:tabs>
        <w:autoSpaceDE w:val="0"/>
        <w:autoSpaceDN w:val="0"/>
        <w:adjustRightInd w:val="0"/>
        <w:ind w:left="360" w:firstLine="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Тема</w:t>
      </w:r>
    </w:p>
    <w:p w:rsidR="00EB7931" w:rsidRDefault="00EB7931" w:rsidP="00EB7931">
      <w:pPr>
        <w:autoSpaceDE w:val="0"/>
        <w:autoSpaceDN w:val="0"/>
        <w:adjustRightInd w:val="0"/>
        <w:ind w:firstLine="709"/>
        <w:rPr>
          <w:rFonts w:ascii="Times" w:hAnsi="Times" w:cs="Times"/>
          <w:color w:val="000000"/>
          <w:sz w:val="28"/>
          <w:szCs w:val="28"/>
        </w:rPr>
      </w:pPr>
      <w:r>
        <w:rPr>
          <w:rFonts w:ascii="Times" w:hAnsi="Times" w:cs="Times"/>
          <w:color w:val="000000"/>
          <w:sz w:val="28"/>
          <w:szCs w:val="28"/>
        </w:rPr>
        <w:t>Приложение по распределению учебников начальной школы для облегчения нагрузки на позвоночник учеников.</w:t>
      </w:r>
    </w:p>
    <w:p w:rsidR="002A620C" w:rsidRDefault="002A620C" w:rsidP="00EB7931">
      <w:pPr>
        <w:autoSpaceDE w:val="0"/>
        <w:autoSpaceDN w:val="0"/>
        <w:adjustRightInd w:val="0"/>
        <w:ind w:firstLine="709"/>
        <w:rPr>
          <w:rFonts w:ascii="Times New Roman" w:hAnsi="Times New Roman" w:cs="Times New Roman"/>
          <w:color w:val="000000"/>
          <w:sz w:val="28"/>
          <w:szCs w:val="28"/>
        </w:rPr>
      </w:pPr>
    </w:p>
    <w:p w:rsidR="00EB7931" w:rsidRPr="00EB7931" w:rsidRDefault="00EB7931" w:rsidP="00EB7931">
      <w:pPr>
        <w:pStyle w:val="a4"/>
        <w:numPr>
          <w:ilvl w:val="0"/>
          <w:numId w:val="10"/>
        </w:numPr>
        <w:tabs>
          <w:tab w:val="left" w:pos="360"/>
        </w:tabs>
        <w:autoSpaceDE w:val="0"/>
        <w:autoSpaceDN w:val="0"/>
        <w:adjustRightInd w:val="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Актуальность</w:t>
      </w:r>
    </w:p>
    <w:p w:rsidR="00EB7931" w:rsidRDefault="00EB7931" w:rsidP="00EB7931">
      <w:pPr>
        <w:autoSpaceDE w:val="0"/>
        <w:autoSpaceDN w:val="0"/>
        <w:adjustRightInd w:val="0"/>
        <w:ind w:firstLine="709"/>
        <w:jc w:val="both"/>
        <w:rPr>
          <w:rFonts w:ascii="Times" w:hAnsi="Times" w:cs="Times"/>
          <w:color w:val="000000"/>
          <w:sz w:val="28"/>
          <w:szCs w:val="28"/>
        </w:rPr>
      </w:pPr>
      <w:r>
        <w:rPr>
          <w:rFonts w:ascii="Times" w:hAnsi="Times" w:cs="Times"/>
          <w:color w:val="000000"/>
          <w:sz w:val="28"/>
          <w:szCs w:val="28"/>
        </w:rPr>
        <w:t>Ученикам начальной школы приходится брать с собой большое количество учебников, что осуществляет огромную нагрузку на их позвоночник и может испортить им осанку. Так как практически все уроки ученики начальной школы проводят в одном кабинете, и им не приходится менять своего соседа по парте за день, то можно облегчить нагрузку на их позвоночник путём разделения всех необходимых учебников за день поровну между соседями по парте. Также это приложение может способствовать тому, чтобы школьники стали более общительными, так как, имея один учебник на парте, соседи будут больше контактировать друг с другом.</w:t>
      </w:r>
    </w:p>
    <w:p w:rsidR="002A620C" w:rsidRDefault="002A620C" w:rsidP="00EB7931">
      <w:pPr>
        <w:autoSpaceDE w:val="0"/>
        <w:autoSpaceDN w:val="0"/>
        <w:adjustRightInd w:val="0"/>
        <w:ind w:firstLine="709"/>
        <w:jc w:val="both"/>
        <w:rPr>
          <w:rFonts w:ascii="Times New Roman" w:hAnsi="Times New Roman" w:cs="Times New Roman"/>
          <w:color w:val="000000"/>
          <w:sz w:val="28"/>
          <w:szCs w:val="28"/>
        </w:rPr>
      </w:pPr>
    </w:p>
    <w:p w:rsidR="002A620C" w:rsidRPr="002A620C" w:rsidRDefault="00EB7931" w:rsidP="002A620C">
      <w:pPr>
        <w:pStyle w:val="a4"/>
        <w:numPr>
          <w:ilvl w:val="0"/>
          <w:numId w:val="10"/>
        </w:numPr>
        <w:tabs>
          <w:tab w:val="left" w:pos="360"/>
        </w:tabs>
        <w:autoSpaceDE w:val="0"/>
        <w:autoSpaceDN w:val="0"/>
        <w:adjustRightInd w:val="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Цель</w:t>
      </w:r>
    </w:p>
    <w:p w:rsidR="00EB7931" w:rsidRDefault="00EB7931" w:rsidP="00EB7931">
      <w:pPr>
        <w:autoSpaceDE w:val="0"/>
        <w:autoSpaceDN w:val="0"/>
        <w:adjustRightInd w:val="0"/>
        <w:ind w:firstLine="709"/>
        <w:jc w:val="both"/>
        <w:rPr>
          <w:rFonts w:ascii="Times" w:hAnsi="Times" w:cs="Times"/>
          <w:color w:val="000000"/>
          <w:sz w:val="28"/>
          <w:szCs w:val="28"/>
        </w:rPr>
      </w:pPr>
      <w:r>
        <w:rPr>
          <w:rFonts w:ascii="Times" w:hAnsi="Times" w:cs="Times"/>
          <w:color w:val="000000"/>
          <w:sz w:val="28"/>
          <w:szCs w:val="28"/>
        </w:rPr>
        <w:t>Создание приложения по распределению учебников между двумя соседями по парте так, чтобы каждому из ребят досталась половина массы необходимых учебников и на двоих они принесли бы все нужные учебники.</w:t>
      </w:r>
    </w:p>
    <w:p w:rsidR="002A620C" w:rsidRDefault="002A620C" w:rsidP="00EB7931">
      <w:pPr>
        <w:autoSpaceDE w:val="0"/>
        <w:autoSpaceDN w:val="0"/>
        <w:adjustRightInd w:val="0"/>
        <w:ind w:firstLine="709"/>
        <w:jc w:val="both"/>
        <w:rPr>
          <w:rFonts w:ascii="Times New Roman" w:hAnsi="Times New Roman" w:cs="Times New Roman"/>
          <w:color w:val="000000"/>
          <w:sz w:val="28"/>
          <w:szCs w:val="28"/>
        </w:rPr>
      </w:pPr>
    </w:p>
    <w:p w:rsidR="002A620C" w:rsidRPr="002A620C" w:rsidRDefault="00EB7931" w:rsidP="002A620C">
      <w:pPr>
        <w:pStyle w:val="a4"/>
        <w:numPr>
          <w:ilvl w:val="0"/>
          <w:numId w:val="10"/>
        </w:numPr>
        <w:autoSpaceDE w:val="0"/>
        <w:autoSpaceDN w:val="0"/>
        <w:adjustRightInd w:val="0"/>
        <w:jc w:val="both"/>
        <w:rPr>
          <w:rFonts w:ascii="Times New Roman" w:hAnsi="Times New Roman" w:cs="Times New Roman"/>
          <w:b/>
          <w:bCs/>
          <w:color w:val="000000"/>
          <w:sz w:val="28"/>
          <w:szCs w:val="28"/>
        </w:rPr>
      </w:pPr>
      <w:r w:rsidRPr="002A620C">
        <w:rPr>
          <w:rFonts w:ascii="Times" w:hAnsi="Times" w:cs="Times"/>
          <w:b/>
          <w:bCs/>
          <w:color w:val="000000"/>
          <w:sz w:val="28"/>
          <w:szCs w:val="28"/>
        </w:rPr>
        <w:t>Задачи</w:t>
      </w:r>
    </w:p>
    <w:p w:rsidR="002A620C" w:rsidRPr="002A620C" w:rsidRDefault="002A620C" w:rsidP="002A620C">
      <w:pPr>
        <w:pStyle w:val="a4"/>
        <w:numPr>
          <w:ilvl w:val="0"/>
          <w:numId w:val="17"/>
        </w:numPr>
        <w:autoSpaceDE w:val="0"/>
        <w:autoSpaceDN w:val="0"/>
        <w:adjustRightInd w:val="0"/>
        <w:jc w:val="both"/>
        <w:rPr>
          <w:rFonts w:ascii="Times New Roman" w:hAnsi="Times New Roman" w:cs="Times New Roman"/>
          <w:color w:val="000000"/>
          <w:sz w:val="28"/>
          <w:szCs w:val="28"/>
        </w:rPr>
      </w:pPr>
      <w:r>
        <w:rPr>
          <w:rFonts w:ascii="Times" w:hAnsi="Times" w:cs="Times"/>
          <w:color w:val="000000"/>
          <w:sz w:val="28"/>
          <w:szCs w:val="28"/>
        </w:rPr>
        <w:t xml:space="preserve">Создать удобное приложение для пользователей, где учителя задают </w:t>
      </w:r>
      <w:r w:rsidRPr="002A620C">
        <w:rPr>
          <w:rFonts w:ascii="Times" w:hAnsi="Times" w:cs="Times"/>
          <w:color w:val="000000"/>
          <w:sz w:val="28"/>
          <w:szCs w:val="28"/>
        </w:rPr>
        <w:t>расписание с необходимыми учебниками, а ученики получают необходимый комплект учебников, который поровну разделён между каждыми соседями по парте сначала только для начальной школ</w:t>
      </w:r>
      <w:r>
        <w:rPr>
          <w:rFonts w:ascii="Times" w:hAnsi="Times" w:cs="Times"/>
          <w:color w:val="000000"/>
          <w:sz w:val="28"/>
          <w:szCs w:val="28"/>
        </w:rPr>
        <w:t>ы</w:t>
      </w:r>
    </w:p>
    <w:p w:rsidR="002A620C" w:rsidRPr="002A620C" w:rsidRDefault="002A620C" w:rsidP="002A620C">
      <w:pPr>
        <w:pStyle w:val="a4"/>
        <w:numPr>
          <w:ilvl w:val="0"/>
          <w:numId w:val="17"/>
        </w:numPr>
        <w:autoSpaceDE w:val="0"/>
        <w:autoSpaceDN w:val="0"/>
        <w:adjustRightInd w:val="0"/>
        <w:jc w:val="both"/>
        <w:rPr>
          <w:rFonts w:ascii="Times New Roman" w:hAnsi="Times New Roman" w:cs="Times New Roman"/>
          <w:color w:val="000000"/>
          <w:sz w:val="28"/>
          <w:szCs w:val="28"/>
        </w:rPr>
      </w:pPr>
      <w:r>
        <w:rPr>
          <w:rFonts w:ascii="Times" w:hAnsi="Times" w:cs="Times"/>
          <w:color w:val="000000"/>
          <w:sz w:val="28"/>
          <w:szCs w:val="28"/>
        </w:rPr>
        <w:t>По возможности расширить его для всех классов школы.</w:t>
      </w:r>
    </w:p>
    <w:p w:rsidR="002A620C" w:rsidRPr="002A620C" w:rsidRDefault="002A620C" w:rsidP="002A620C">
      <w:pPr>
        <w:autoSpaceDE w:val="0"/>
        <w:autoSpaceDN w:val="0"/>
        <w:adjustRightInd w:val="0"/>
        <w:ind w:left="360"/>
        <w:jc w:val="both"/>
        <w:rPr>
          <w:rFonts w:ascii="Times New Roman" w:hAnsi="Times New Roman" w:cs="Times New Roman"/>
          <w:color w:val="000000"/>
          <w:sz w:val="28"/>
          <w:szCs w:val="28"/>
        </w:rPr>
      </w:pPr>
    </w:p>
    <w:p w:rsidR="002A620C" w:rsidRDefault="002A620C" w:rsidP="002A620C">
      <w:pPr>
        <w:pStyle w:val="a4"/>
        <w:numPr>
          <w:ilvl w:val="0"/>
          <w:numId w:val="10"/>
        </w:numPr>
        <w:autoSpaceDE w:val="0"/>
        <w:autoSpaceDN w:val="0"/>
        <w:adjustRightInd w:val="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Структура проекта</w:t>
      </w:r>
    </w:p>
    <w:p w:rsidR="002A620C" w:rsidRPr="002A620C" w:rsidRDefault="002A620C" w:rsidP="002A620C">
      <w:pPr>
        <w:autoSpaceDE w:val="0"/>
        <w:autoSpaceDN w:val="0"/>
        <w:adjustRightInd w:val="0"/>
        <w:spacing w:after="0" w:line="420" w:lineRule="atLeast"/>
        <w:ind w:left="425"/>
        <w:jc w:val="both"/>
        <w:rPr>
          <w:rFonts w:ascii="Times New Roman" w:hAnsi="Times New Roman" w:cs="Times New Roman"/>
          <w:color w:val="333333"/>
          <w:sz w:val="28"/>
          <w:szCs w:val="28"/>
        </w:rPr>
      </w:pPr>
      <w:r w:rsidRPr="002A620C">
        <w:rPr>
          <w:rFonts w:ascii="Times" w:hAnsi="Times" w:cs="Times"/>
          <w:color w:val="333333"/>
          <w:sz w:val="28"/>
          <w:szCs w:val="28"/>
        </w:rPr>
        <w:t xml:space="preserve">У нашего приложения будет основной режим работы. Так же у нас будет два вида пользователей – учителя и ученики. Функционал учителей – они смогут установить рассадку на свой урок. Функционал учеников – они </w:t>
      </w:r>
      <w:r w:rsidRPr="002A620C">
        <w:rPr>
          <w:rFonts w:ascii="Times" w:hAnsi="Times" w:cs="Times"/>
          <w:color w:val="333333"/>
          <w:sz w:val="28"/>
          <w:szCs w:val="28"/>
        </w:rPr>
        <w:lastRenderedPageBreak/>
        <w:t>смогут предложить любому ученику из своего класса быть ему соседом на конкретный урок, если рассадка на урок уже не расставлена учителем.</w:t>
      </w:r>
    </w:p>
    <w:p w:rsidR="002A620C" w:rsidRPr="002A620C" w:rsidRDefault="002A620C" w:rsidP="002A620C">
      <w:pPr>
        <w:pStyle w:val="a4"/>
        <w:autoSpaceDE w:val="0"/>
        <w:autoSpaceDN w:val="0"/>
        <w:adjustRightInd w:val="0"/>
        <w:ind w:left="785"/>
        <w:jc w:val="both"/>
        <w:rPr>
          <w:rFonts w:ascii="Times New Roman" w:hAnsi="Times New Roman" w:cs="Times New Roman"/>
          <w:b/>
          <w:bCs/>
          <w:color w:val="000000"/>
          <w:sz w:val="28"/>
          <w:szCs w:val="28"/>
        </w:rPr>
      </w:pPr>
    </w:p>
    <w:sectPr w:rsidR="002A620C" w:rsidRPr="002A620C" w:rsidSect="00192F59">
      <w:footerReference w:type="default" r:id="rId8"/>
      <w:pgSz w:w="11906" w:h="16838"/>
      <w:pgMar w:top="993"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3B8" w:rsidRDefault="00A013B8" w:rsidP="00192F59">
      <w:pPr>
        <w:spacing w:after="0" w:line="240" w:lineRule="auto"/>
      </w:pPr>
      <w:r>
        <w:separator/>
      </w:r>
    </w:p>
  </w:endnote>
  <w:endnote w:type="continuationSeparator" w:id="1">
    <w:p w:rsidR="00A013B8" w:rsidRDefault="00A013B8" w:rsidP="00192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645944"/>
      <w:docPartObj>
        <w:docPartGallery w:val="Page Numbers (Bottom of Page)"/>
        <w:docPartUnique/>
      </w:docPartObj>
    </w:sdtPr>
    <w:sdtEndPr>
      <w:rPr>
        <w:noProof/>
      </w:rPr>
    </w:sdtEndPr>
    <w:sdtContent>
      <w:p w:rsidR="00192F59" w:rsidRDefault="00E978FF">
        <w:pPr>
          <w:pStyle w:val="aa"/>
          <w:jc w:val="right"/>
        </w:pPr>
        <w:r>
          <w:fldChar w:fldCharType="begin"/>
        </w:r>
        <w:r w:rsidR="00192F59">
          <w:instrText xml:space="preserve"> PAGE   \* MERGEFORMAT </w:instrText>
        </w:r>
        <w:r>
          <w:fldChar w:fldCharType="separate"/>
        </w:r>
        <w:r w:rsidR="007A555E">
          <w:rPr>
            <w:noProof/>
          </w:rPr>
          <w:t>2</w:t>
        </w:r>
        <w:r>
          <w:rPr>
            <w:noProof/>
          </w:rPr>
          <w:fldChar w:fldCharType="end"/>
        </w:r>
      </w:p>
    </w:sdtContent>
  </w:sdt>
  <w:p w:rsidR="00192F59" w:rsidRDefault="00192F59">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3B8" w:rsidRDefault="00A013B8" w:rsidP="00192F59">
      <w:pPr>
        <w:spacing w:after="0" w:line="240" w:lineRule="auto"/>
      </w:pPr>
      <w:r>
        <w:separator/>
      </w:r>
    </w:p>
  </w:footnote>
  <w:footnote w:type="continuationSeparator" w:id="1">
    <w:p w:rsidR="00A013B8" w:rsidRDefault="00A013B8" w:rsidP="00192F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85"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450857"/>
    <w:multiLevelType w:val="multilevel"/>
    <w:tmpl w:val="424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A0D32"/>
    <w:multiLevelType w:val="multilevel"/>
    <w:tmpl w:val="E4C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C5AAB"/>
    <w:multiLevelType w:val="hybridMultilevel"/>
    <w:tmpl w:val="19461428"/>
    <w:lvl w:ilvl="0" w:tplc="BD3C4AFA">
      <w:start w:val="1"/>
      <w:numFmt w:val="bullet"/>
      <w:lvlText w:val="-"/>
      <w:lvlJc w:val="left"/>
      <w:pPr>
        <w:tabs>
          <w:tab w:val="num" w:pos="720"/>
        </w:tabs>
        <w:ind w:left="720" w:hanging="360"/>
      </w:pPr>
      <w:rPr>
        <w:rFonts w:ascii="Times New Roman" w:hAnsi="Times New Roman" w:hint="default"/>
      </w:rPr>
    </w:lvl>
    <w:lvl w:ilvl="1" w:tplc="CC080882" w:tentative="1">
      <w:start w:val="1"/>
      <w:numFmt w:val="bullet"/>
      <w:lvlText w:val="-"/>
      <w:lvlJc w:val="left"/>
      <w:pPr>
        <w:tabs>
          <w:tab w:val="num" w:pos="1440"/>
        </w:tabs>
        <w:ind w:left="1440" w:hanging="360"/>
      </w:pPr>
      <w:rPr>
        <w:rFonts w:ascii="Times New Roman" w:hAnsi="Times New Roman" w:hint="default"/>
      </w:rPr>
    </w:lvl>
    <w:lvl w:ilvl="2" w:tplc="AFE6BF60" w:tentative="1">
      <w:start w:val="1"/>
      <w:numFmt w:val="bullet"/>
      <w:lvlText w:val="-"/>
      <w:lvlJc w:val="left"/>
      <w:pPr>
        <w:tabs>
          <w:tab w:val="num" w:pos="2160"/>
        </w:tabs>
        <w:ind w:left="2160" w:hanging="360"/>
      </w:pPr>
      <w:rPr>
        <w:rFonts w:ascii="Times New Roman" w:hAnsi="Times New Roman" w:hint="default"/>
      </w:rPr>
    </w:lvl>
    <w:lvl w:ilvl="3" w:tplc="6E08911A" w:tentative="1">
      <w:start w:val="1"/>
      <w:numFmt w:val="bullet"/>
      <w:lvlText w:val="-"/>
      <w:lvlJc w:val="left"/>
      <w:pPr>
        <w:tabs>
          <w:tab w:val="num" w:pos="2880"/>
        </w:tabs>
        <w:ind w:left="2880" w:hanging="360"/>
      </w:pPr>
      <w:rPr>
        <w:rFonts w:ascii="Times New Roman" w:hAnsi="Times New Roman" w:hint="default"/>
      </w:rPr>
    </w:lvl>
    <w:lvl w:ilvl="4" w:tplc="3FDC51FE" w:tentative="1">
      <w:start w:val="1"/>
      <w:numFmt w:val="bullet"/>
      <w:lvlText w:val="-"/>
      <w:lvlJc w:val="left"/>
      <w:pPr>
        <w:tabs>
          <w:tab w:val="num" w:pos="3600"/>
        </w:tabs>
        <w:ind w:left="3600" w:hanging="360"/>
      </w:pPr>
      <w:rPr>
        <w:rFonts w:ascii="Times New Roman" w:hAnsi="Times New Roman" w:hint="default"/>
      </w:rPr>
    </w:lvl>
    <w:lvl w:ilvl="5" w:tplc="D034F792" w:tentative="1">
      <w:start w:val="1"/>
      <w:numFmt w:val="bullet"/>
      <w:lvlText w:val="-"/>
      <w:lvlJc w:val="left"/>
      <w:pPr>
        <w:tabs>
          <w:tab w:val="num" w:pos="4320"/>
        </w:tabs>
        <w:ind w:left="4320" w:hanging="360"/>
      </w:pPr>
      <w:rPr>
        <w:rFonts w:ascii="Times New Roman" w:hAnsi="Times New Roman" w:hint="default"/>
      </w:rPr>
    </w:lvl>
    <w:lvl w:ilvl="6" w:tplc="58F89298" w:tentative="1">
      <w:start w:val="1"/>
      <w:numFmt w:val="bullet"/>
      <w:lvlText w:val="-"/>
      <w:lvlJc w:val="left"/>
      <w:pPr>
        <w:tabs>
          <w:tab w:val="num" w:pos="5040"/>
        </w:tabs>
        <w:ind w:left="5040" w:hanging="360"/>
      </w:pPr>
      <w:rPr>
        <w:rFonts w:ascii="Times New Roman" w:hAnsi="Times New Roman" w:hint="default"/>
      </w:rPr>
    </w:lvl>
    <w:lvl w:ilvl="7" w:tplc="633096A2" w:tentative="1">
      <w:start w:val="1"/>
      <w:numFmt w:val="bullet"/>
      <w:lvlText w:val="-"/>
      <w:lvlJc w:val="left"/>
      <w:pPr>
        <w:tabs>
          <w:tab w:val="num" w:pos="5760"/>
        </w:tabs>
        <w:ind w:left="5760" w:hanging="360"/>
      </w:pPr>
      <w:rPr>
        <w:rFonts w:ascii="Times New Roman" w:hAnsi="Times New Roman" w:hint="default"/>
      </w:rPr>
    </w:lvl>
    <w:lvl w:ilvl="8" w:tplc="47701630" w:tentative="1">
      <w:start w:val="1"/>
      <w:numFmt w:val="bullet"/>
      <w:lvlText w:val="-"/>
      <w:lvlJc w:val="left"/>
      <w:pPr>
        <w:tabs>
          <w:tab w:val="num" w:pos="6480"/>
        </w:tabs>
        <w:ind w:left="6480" w:hanging="360"/>
      </w:pPr>
      <w:rPr>
        <w:rFonts w:ascii="Times New Roman" w:hAnsi="Times New Roman" w:hint="default"/>
      </w:rPr>
    </w:lvl>
  </w:abstractNum>
  <w:abstractNum w:abstractNumId="9">
    <w:nsid w:val="306F5B66"/>
    <w:multiLevelType w:val="hybridMultilevel"/>
    <w:tmpl w:val="4B78C98A"/>
    <w:lvl w:ilvl="0" w:tplc="3EB062C0">
      <w:start w:val="1"/>
      <w:numFmt w:val="bullet"/>
      <w:lvlText w:val="-"/>
      <w:lvlJc w:val="left"/>
      <w:pPr>
        <w:tabs>
          <w:tab w:val="num" w:pos="720"/>
        </w:tabs>
        <w:ind w:left="720" w:hanging="360"/>
      </w:pPr>
      <w:rPr>
        <w:rFonts w:ascii="Times New Roman" w:hAnsi="Times New Roman" w:hint="default"/>
      </w:rPr>
    </w:lvl>
    <w:lvl w:ilvl="1" w:tplc="DF869856" w:tentative="1">
      <w:start w:val="1"/>
      <w:numFmt w:val="bullet"/>
      <w:lvlText w:val="-"/>
      <w:lvlJc w:val="left"/>
      <w:pPr>
        <w:tabs>
          <w:tab w:val="num" w:pos="1440"/>
        </w:tabs>
        <w:ind w:left="1440" w:hanging="360"/>
      </w:pPr>
      <w:rPr>
        <w:rFonts w:ascii="Times New Roman" w:hAnsi="Times New Roman" w:hint="default"/>
      </w:rPr>
    </w:lvl>
    <w:lvl w:ilvl="2" w:tplc="BEA4547A" w:tentative="1">
      <w:start w:val="1"/>
      <w:numFmt w:val="bullet"/>
      <w:lvlText w:val="-"/>
      <w:lvlJc w:val="left"/>
      <w:pPr>
        <w:tabs>
          <w:tab w:val="num" w:pos="2160"/>
        </w:tabs>
        <w:ind w:left="2160" w:hanging="360"/>
      </w:pPr>
      <w:rPr>
        <w:rFonts w:ascii="Times New Roman" w:hAnsi="Times New Roman" w:hint="default"/>
      </w:rPr>
    </w:lvl>
    <w:lvl w:ilvl="3" w:tplc="5E8EEC52" w:tentative="1">
      <w:start w:val="1"/>
      <w:numFmt w:val="bullet"/>
      <w:lvlText w:val="-"/>
      <w:lvlJc w:val="left"/>
      <w:pPr>
        <w:tabs>
          <w:tab w:val="num" w:pos="2880"/>
        </w:tabs>
        <w:ind w:left="2880" w:hanging="360"/>
      </w:pPr>
      <w:rPr>
        <w:rFonts w:ascii="Times New Roman" w:hAnsi="Times New Roman" w:hint="default"/>
      </w:rPr>
    </w:lvl>
    <w:lvl w:ilvl="4" w:tplc="A0DA6BCA" w:tentative="1">
      <w:start w:val="1"/>
      <w:numFmt w:val="bullet"/>
      <w:lvlText w:val="-"/>
      <w:lvlJc w:val="left"/>
      <w:pPr>
        <w:tabs>
          <w:tab w:val="num" w:pos="3600"/>
        </w:tabs>
        <w:ind w:left="3600" w:hanging="360"/>
      </w:pPr>
      <w:rPr>
        <w:rFonts w:ascii="Times New Roman" w:hAnsi="Times New Roman" w:hint="default"/>
      </w:rPr>
    </w:lvl>
    <w:lvl w:ilvl="5" w:tplc="A1D4D560" w:tentative="1">
      <w:start w:val="1"/>
      <w:numFmt w:val="bullet"/>
      <w:lvlText w:val="-"/>
      <w:lvlJc w:val="left"/>
      <w:pPr>
        <w:tabs>
          <w:tab w:val="num" w:pos="4320"/>
        </w:tabs>
        <w:ind w:left="4320" w:hanging="360"/>
      </w:pPr>
      <w:rPr>
        <w:rFonts w:ascii="Times New Roman" w:hAnsi="Times New Roman" w:hint="default"/>
      </w:rPr>
    </w:lvl>
    <w:lvl w:ilvl="6" w:tplc="74C63776" w:tentative="1">
      <w:start w:val="1"/>
      <w:numFmt w:val="bullet"/>
      <w:lvlText w:val="-"/>
      <w:lvlJc w:val="left"/>
      <w:pPr>
        <w:tabs>
          <w:tab w:val="num" w:pos="5040"/>
        </w:tabs>
        <w:ind w:left="5040" w:hanging="360"/>
      </w:pPr>
      <w:rPr>
        <w:rFonts w:ascii="Times New Roman" w:hAnsi="Times New Roman" w:hint="default"/>
      </w:rPr>
    </w:lvl>
    <w:lvl w:ilvl="7" w:tplc="276EFA6E" w:tentative="1">
      <w:start w:val="1"/>
      <w:numFmt w:val="bullet"/>
      <w:lvlText w:val="-"/>
      <w:lvlJc w:val="left"/>
      <w:pPr>
        <w:tabs>
          <w:tab w:val="num" w:pos="5760"/>
        </w:tabs>
        <w:ind w:left="5760" w:hanging="360"/>
      </w:pPr>
      <w:rPr>
        <w:rFonts w:ascii="Times New Roman" w:hAnsi="Times New Roman" w:hint="default"/>
      </w:rPr>
    </w:lvl>
    <w:lvl w:ilvl="8" w:tplc="027EE53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E9C2A7C"/>
    <w:multiLevelType w:val="hybridMultilevel"/>
    <w:tmpl w:val="4E081104"/>
    <w:lvl w:ilvl="0" w:tplc="4C8AD858">
      <w:start w:val="1"/>
      <w:numFmt w:val="lowerLetter"/>
      <w:lvlText w:val="%1)"/>
      <w:lvlJc w:val="left"/>
      <w:pPr>
        <w:ind w:left="1080" w:hanging="360"/>
      </w:pPr>
      <w:rPr>
        <w:rFonts w:ascii="Times" w:hAnsi="Times" w:cs="Time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4BD27089"/>
    <w:multiLevelType w:val="hybridMultilevel"/>
    <w:tmpl w:val="856622AC"/>
    <w:lvl w:ilvl="0" w:tplc="DC5E9A1A">
      <w:start w:val="1"/>
      <w:numFmt w:val="lowerLetter"/>
      <w:lvlText w:val="%1)"/>
      <w:lvlJc w:val="left"/>
      <w:pPr>
        <w:ind w:left="720" w:hanging="360"/>
      </w:pPr>
      <w:rPr>
        <w:rFonts w:ascii="Times" w:hAnsi="Times" w:cs="Time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6EE248C"/>
    <w:multiLevelType w:val="multilevel"/>
    <w:tmpl w:val="797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F05A6E"/>
    <w:multiLevelType w:val="multilevel"/>
    <w:tmpl w:val="FA20674A"/>
    <w:lvl w:ilvl="0">
      <w:start w:val="1"/>
      <w:numFmt w:val="decimal"/>
      <w:lvlText w:val="%1)"/>
      <w:lvlJc w:val="left"/>
      <w:pPr>
        <w:tabs>
          <w:tab w:val="num" w:pos="720"/>
        </w:tabs>
        <w:ind w:left="720" w:hanging="360"/>
      </w:pPr>
      <w:rPr>
        <w:rFonts w:ascii="Open Sans" w:eastAsia="Times New Roman" w:hAnsi="Open Sans"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91515F"/>
    <w:multiLevelType w:val="multilevel"/>
    <w:tmpl w:val="FC1414BE"/>
    <w:lvl w:ilvl="0">
      <w:start w:val="1"/>
      <w:numFmt w:val="decimal"/>
      <w:lvlText w:val="%1)"/>
      <w:lvlJc w:val="left"/>
      <w:pPr>
        <w:tabs>
          <w:tab w:val="num" w:pos="360"/>
        </w:tabs>
        <w:ind w:left="360" w:hanging="360"/>
      </w:pPr>
      <w:rPr>
        <w:rFonts w:ascii="Open Sans" w:eastAsia="Times New Roman" w:hAnsi="Open Sans"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C65761"/>
    <w:multiLevelType w:val="multilevel"/>
    <w:tmpl w:val="E392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7B6AD2"/>
    <w:multiLevelType w:val="hybridMultilevel"/>
    <w:tmpl w:val="CE309B04"/>
    <w:lvl w:ilvl="0" w:tplc="342CCB32">
      <w:start w:val="1"/>
      <w:numFmt w:val="decimal"/>
      <w:lvlText w:val="%1)"/>
      <w:lvlJc w:val="left"/>
      <w:pPr>
        <w:ind w:left="720" w:hanging="360"/>
      </w:pPr>
      <w:rPr>
        <w:rFonts w:ascii="Open Sans" w:hAnsi="Open Sans" w:hint="default"/>
        <w:color w:val="333333"/>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4"/>
  </w:num>
  <w:num w:numId="3">
    <w:abstractNumId w:val="13"/>
  </w:num>
  <w:num w:numId="4">
    <w:abstractNumId w:val="8"/>
  </w:num>
  <w:num w:numId="5">
    <w:abstractNumId w:val="9"/>
  </w:num>
  <w:num w:numId="6">
    <w:abstractNumId w:val="15"/>
  </w:num>
  <w:num w:numId="7">
    <w:abstractNumId w:val="7"/>
  </w:num>
  <w:num w:numId="8">
    <w:abstractNumId w:val="12"/>
  </w:num>
  <w:num w:numId="9">
    <w:abstractNumId w:val="6"/>
  </w:num>
  <w:num w:numId="10">
    <w:abstractNumId w:val="0"/>
  </w:num>
  <w:num w:numId="11">
    <w:abstractNumId w:val="1"/>
  </w:num>
  <w:num w:numId="12">
    <w:abstractNumId w:val="2"/>
  </w:num>
  <w:num w:numId="13">
    <w:abstractNumId w:val="3"/>
  </w:num>
  <w:num w:numId="14">
    <w:abstractNumId w:val="4"/>
  </w:num>
  <w:num w:numId="15">
    <w:abstractNumId w:val="5"/>
  </w:num>
  <w:num w:numId="16">
    <w:abstractNumId w:val="1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08"/>
  <w:characterSpacingControl w:val="doNotCompress"/>
  <w:footnotePr>
    <w:footnote w:id="0"/>
    <w:footnote w:id="1"/>
  </w:footnotePr>
  <w:endnotePr>
    <w:endnote w:id="0"/>
    <w:endnote w:id="1"/>
  </w:endnotePr>
  <w:compat>
    <w:useFELayout/>
  </w:compat>
  <w:rsids>
    <w:rsidRoot w:val="005E3EB4"/>
    <w:rsid w:val="000643F9"/>
    <w:rsid w:val="000C0F6A"/>
    <w:rsid w:val="001631A4"/>
    <w:rsid w:val="00192F59"/>
    <w:rsid w:val="00207FED"/>
    <w:rsid w:val="00226DBF"/>
    <w:rsid w:val="002A620C"/>
    <w:rsid w:val="003747B2"/>
    <w:rsid w:val="00393FE7"/>
    <w:rsid w:val="003A3413"/>
    <w:rsid w:val="003D2E58"/>
    <w:rsid w:val="003E6009"/>
    <w:rsid w:val="0041495B"/>
    <w:rsid w:val="004903BA"/>
    <w:rsid w:val="00524ED6"/>
    <w:rsid w:val="005268DB"/>
    <w:rsid w:val="00527BB1"/>
    <w:rsid w:val="00560916"/>
    <w:rsid w:val="00580783"/>
    <w:rsid w:val="005C2FE5"/>
    <w:rsid w:val="005D769C"/>
    <w:rsid w:val="005E3EB4"/>
    <w:rsid w:val="00612B38"/>
    <w:rsid w:val="00621044"/>
    <w:rsid w:val="00682DBE"/>
    <w:rsid w:val="00721AD2"/>
    <w:rsid w:val="00734337"/>
    <w:rsid w:val="007345C1"/>
    <w:rsid w:val="007A555E"/>
    <w:rsid w:val="007D59A7"/>
    <w:rsid w:val="008203BF"/>
    <w:rsid w:val="00836353"/>
    <w:rsid w:val="008B4E2D"/>
    <w:rsid w:val="008C4FF0"/>
    <w:rsid w:val="008D0957"/>
    <w:rsid w:val="00980865"/>
    <w:rsid w:val="00982ADD"/>
    <w:rsid w:val="00996F0D"/>
    <w:rsid w:val="009F6D91"/>
    <w:rsid w:val="00A013B8"/>
    <w:rsid w:val="00A4633E"/>
    <w:rsid w:val="00A82822"/>
    <w:rsid w:val="00BC2D7A"/>
    <w:rsid w:val="00C227C0"/>
    <w:rsid w:val="00C446BF"/>
    <w:rsid w:val="00C64507"/>
    <w:rsid w:val="00CA10E1"/>
    <w:rsid w:val="00CC43C0"/>
    <w:rsid w:val="00D52FB9"/>
    <w:rsid w:val="00D60BC6"/>
    <w:rsid w:val="00D733D1"/>
    <w:rsid w:val="00DF4289"/>
    <w:rsid w:val="00E04F74"/>
    <w:rsid w:val="00E50D08"/>
    <w:rsid w:val="00E978FF"/>
    <w:rsid w:val="00EA37F2"/>
    <w:rsid w:val="00EB139F"/>
    <w:rsid w:val="00EB7931"/>
    <w:rsid w:val="00FA5EDA"/>
    <w:rsid w:val="00FB710B"/>
    <w:rsid w:val="00FC344F"/>
    <w:rsid w:val="00FE595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6DB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renderblock">
    <w:name w:val="article-render__block"/>
    <w:basedOn w:val="a"/>
    <w:rsid w:val="00CC43C0"/>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CC43C0"/>
    <w:rPr>
      <w:b/>
      <w:bCs/>
    </w:rPr>
  </w:style>
  <w:style w:type="paragraph" w:styleId="a4">
    <w:name w:val="List Paragraph"/>
    <w:basedOn w:val="a"/>
    <w:uiPriority w:val="34"/>
    <w:qFormat/>
    <w:rsid w:val="00CC43C0"/>
    <w:pPr>
      <w:ind w:left="720"/>
      <w:contextualSpacing/>
    </w:pPr>
    <w:rPr>
      <w:rFonts w:eastAsiaTheme="minorHAnsi"/>
      <w:lang w:eastAsia="en-US"/>
    </w:rPr>
  </w:style>
  <w:style w:type="paragraph" w:styleId="a5">
    <w:name w:val="Balloon Text"/>
    <w:basedOn w:val="a"/>
    <w:link w:val="a6"/>
    <w:uiPriority w:val="99"/>
    <w:semiHidden/>
    <w:unhideWhenUsed/>
    <w:rsid w:val="00CC43C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C43C0"/>
    <w:rPr>
      <w:rFonts w:ascii="Tahoma" w:hAnsi="Tahoma" w:cs="Tahoma"/>
      <w:sz w:val="16"/>
      <w:szCs w:val="16"/>
    </w:rPr>
  </w:style>
  <w:style w:type="character" w:styleId="a7">
    <w:name w:val="Hyperlink"/>
    <w:basedOn w:val="a0"/>
    <w:uiPriority w:val="99"/>
    <w:semiHidden/>
    <w:unhideWhenUsed/>
    <w:rsid w:val="004903BA"/>
    <w:rPr>
      <w:color w:val="0000FF"/>
      <w:u w:val="single"/>
    </w:rPr>
  </w:style>
  <w:style w:type="paragraph" w:styleId="a8">
    <w:name w:val="header"/>
    <w:basedOn w:val="a"/>
    <w:link w:val="a9"/>
    <w:uiPriority w:val="99"/>
    <w:unhideWhenUsed/>
    <w:rsid w:val="00192F5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92F59"/>
  </w:style>
  <w:style w:type="paragraph" w:styleId="aa">
    <w:name w:val="footer"/>
    <w:basedOn w:val="a"/>
    <w:link w:val="ab"/>
    <w:uiPriority w:val="99"/>
    <w:unhideWhenUsed/>
    <w:rsid w:val="00192F5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92F59"/>
  </w:style>
</w:styles>
</file>

<file path=word/webSettings.xml><?xml version="1.0" encoding="utf-8"?>
<w:webSettings xmlns:r="http://schemas.openxmlformats.org/officeDocument/2006/relationships" xmlns:w="http://schemas.openxmlformats.org/wordprocessingml/2006/main">
  <w:divs>
    <w:div w:id="203714429">
      <w:bodyDiv w:val="1"/>
      <w:marLeft w:val="0"/>
      <w:marRight w:val="0"/>
      <w:marTop w:val="0"/>
      <w:marBottom w:val="0"/>
      <w:divBdr>
        <w:top w:val="none" w:sz="0" w:space="0" w:color="auto"/>
        <w:left w:val="none" w:sz="0" w:space="0" w:color="auto"/>
        <w:bottom w:val="none" w:sz="0" w:space="0" w:color="auto"/>
        <w:right w:val="none" w:sz="0" w:space="0" w:color="auto"/>
      </w:divBdr>
      <w:divsChild>
        <w:div w:id="1853371271">
          <w:marLeft w:val="300"/>
          <w:marRight w:val="300"/>
          <w:marTop w:val="0"/>
          <w:marBottom w:val="0"/>
          <w:divBdr>
            <w:top w:val="none" w:sz="0" w:space="0" w:color="auto"/>
            <w:left w:val="none" w:sz="0" w:space="0" w:color="auto"/>
            <w:bottom w:val="none" w:sz="0" w:space="0" w:color="auto"/>
            <w:right w:val="none" w:sz="0" w:space="0" w:color="auto"/>
          </w:divBdr>
          <w:divsChild>
            <w:div w:id="168831695">
              <w:marLeft w:val="0"/>
              <w:marRight w:val="0"/>
              <w:marTop w:val="0"/>
              <w:marBottom w:val="0"/>
              <w:divBdr>
                <w:top w:val="none" w:sz="0" w:space="0" w:color="auto"/>
                <w:left w:val="none" w:sz="0" w:space="0" w:color="auto"/>
                <w:bottom w:val="none" w:sz="0" w:space="0" w:color="auto"/>
                <w:right w:val="none" w:sz="0" w:space="0" w:color="auto"/>
              </w:divBdr>
              <w:divsChild>
                <w:div w:id="20700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597">
          <w:marLeft w:val="300"/>
          <w:marRight w:val="300"/>
          <w:marTop w:val="0"/>
          <w:marBottom w:val="0"/>
          <w:divBdr>
            <w:top w:val="none" w:sz="0" w:space="0" w:color="auto"/>
            <w:left w:val="none" w:sz="0" w:space="0" w:color="auto"/>
            <w:bottom w:val="none" w:sz="0" w:space="0" w:color="auto"/>
            <w:right w:val="none" w:sz="0" w:space="0" w:color="auto"/>
          </w:divBdr>
          <w:divsChild>
            <w:div w:id="2109617177">
              <w:marLeft w:val="0"/>
              <w:marRight w:val="0"/>
              <w:marTop w:val="0"/>
              <w:marBottom w:val="0"/>
              <w:divBdr>
                <w:top w:val="none" w:sz="0" w:space="0" w:color="auto"/>
                <w:left w:val="none" w:sz="0" w:space="0" w:color="auto"/>
                <w:bottom w:val="none" w:sz="0" w:space="0" w:color="auto"/>
                <w:right w:val="none" w:sz="0" w:space="0" w:color="auto"/>
              </w:divBdr>
              <w:divsChild>
                <w:div w:id="10830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915">
          <w:marLeft w:val="300"/>
          <w:marRight w:val="300"/>
          <w:marTop w:val="0"/>
          <w:marBottom w:val="0"/>
          <w:divBdr>
            <w:top w:val="none" w:sz="0" w:space="0" w:color="auto"/>
            <w:left w:val="none" w:sz="0" w:space="0" w:color="auto"/>
            <w:bottom w:val="none" w:sz="0" w:space="0" w:color="auto"/>
            <w:right w:val="none" w:sz="0" w:space="0" w:color="auto"/>
          </w:divBdr>
          <w:divsChild>
            <w:div w:id="658847300">
              <w:marLeft w:val="0"/>
              <w:marRight w:val="0"/>
              <w:marTop w:val="0"/>
              <w:marBottom w:val="0"/>
              <w:divBdr>
                <w:top w:val="none" w:sz="0" w:space="0" w:color="auto"/>
                <w:left w:val="none" w:sz="0" w:space="0" w:color="auto"/>
                <w:bottom w:val="none" w:sz="0" w:space="0" w:color="auto"/>
                <w:right w:val="none" w:sz="0" w:space="0" w:color="auto"/>
              </w:divBdr>
              <w:divsChild>
                <w:div w:id="12145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473">
          <w:marLeft w:val="300"/>
          <w:marRight w:val="300"/>
          <w:marTop w:val="0"/>
          <w:marBottom w:val="0"/>
          <w:divBdr>
            <w:top w:val="none" w:sz="0" w:space="0" w:color="auto"/>
            <w:left w:val="none" w:sz="0" w:space="0" w:color="auto"/>
            <w:bottom w:val="none" w:sz="0" w:space="0" w:color="auto"/>
            <w:right w:val="none" w:sz="0" w:space="0" w:color="auto"/>
          </w:divBdr>
          <w:divsChild>
            <w:div w:id="1340039937">
              <w:marLeft w:val="0"/>
              <w:marRight w:val="0"/>
              <w:marTop w:val="0"/>
              <w:marBottom w:val="0"/>
              <w:divBdr>
                <w:top w:val="none" w:sz="0" w:space="0" w:color="auto"/>
                <w:left w:val="none" w:sz="0" w:space="0" w:color="auto"/>
                <w:bottom w:val="none" w:sz="0" w:space="0" w:color="auto"/>
                <w:right w:val="none" w:sz="0" w:space="0" w:color="auto"/>
              </w:divBdr>
              <w:divsChild>
                <w:div w:id="692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0589">
      <w:bodyDiv w:val="1"/>
      <w:marLeft w:val="0"/>
      <w:marRight w:val="0"/>
      <w:marTop w:val="0"/>
      <w:marBottom w:val="0"/>
      <w:divBdr>
        <w:top w:val="none" w:sz="0" w:space="0" w:color="auto"/>
        <w:left w:val="none" w:sz="0" w:space="0" w:color="auto"/>
        <w:bottom w:val="none" w:sz="0" w:space="0" w:color="auto"/>
        <w:right w:val="none" w:sz="0" w:space="0" w:color="auto"/>
      </w:divBdr>
      <w:divsChild>
        <w:div w:id="875966464">
          <w:marLeft w:val="576"/>
          <w:marRight w:val="0"/>
          <w:marTop w:val="60"/>
          <w:marBottom w:val="0"/>
          <w:divBdr>
            <w:top w:val="none" w:sz="0" w:space="0" w:color="auto"/>
            <w:left w:val="none" w:sz="0" w:space="0" w:color="auto"/>
            <w:bottom w:val="none" w:sz="0" w:space="0" w:color="auto"/>
            <w:right w:val="none" w:sz="0" w:space="0" w:color="auto"/>
          </w:divBdr>
        </w:div>
        <w:div w:id="172650111">
          <w:marLeft w:val="576"/>
          <w:marRight w:val="0"/>
          <w:marTop w:val="60"/>
          <w:marBottom w:val="0"/>
          <w:divBdr>
            <w:top w:val="none" w:sz="0" w:space="0" w:color="auto"/>
            <w:left w:val="none" w:sz="0" w:space="0" w:color="auto"/>
            <w:bottom w:val="none" w:sz="0" w:space="0" w:color="auto"/>
            <w:right w:val="none" w:sz="0" w:space="0" w:color="auto"/>
          </w:divBdr>
        </w:div>
        <w:div w:id="325136879">
          <w:marLeft w:val="576"/>
          <w:marRight w:val="0"/>
          <w:marTop w:val="60"/>
          <w:marBottom w:val="0"/>
          <w:divBdr>
            <w:top w:val="none" w:sz="0" w:space="0" w:color="auto"/>
            <w:left w:val="none" w:sz="0" w:space="0" w:color="auto"/>
            <w:bottom w:val="none" w:sz="0" w:space="0" w:color="auto"/>
            <w:right w:val="none" w:sz="0" w:space="0" w:color="auto"/>
          </w:divBdr>
        </w:div>
      </w:divsChild>
    </w:div>
    <w:div w:id="1570529718">
      <w:bodyDiv w:val="1"/>
      <w:marLeft w:val="0"/>
      <w:marRight w:val="0"/>
      <w:marTop w:val="0"/>
      <w:marBottom w:val="0"/>
      <w:divBdr>
        <w:top w:val="none" w:sz="0" w:space="0" w:color="auto"/>
        <w:left w:val="none" w:sz="0" w:space="0" w:color="auto"/>
        <w:bottom w:val="none" w:sz="0" w:space="0" w:color="auto"/>
        <w:right w:val="none" w:sz="0" w:space="0" w:color="auto"/>
      </w:divBdr>
      <w:divsChild>
        <w:div w:id="1350525899">
          <w:marLeft w:val="576"/>
          <w:marRight w:val="0"/>
          <w:marTop w:val="60"/>
          <w:marBottom w:val="0"/>
          <w:divBdr>
            <w:top w:val="none" w:sz="0" w:space="0" w:color="auto"/>
            <w:left w:val="none" w:sz="0" w:space="0" w:color="auto"/>
            <w:bottom w:val="none" w:sz="0" w:space="0" w:color="auto"/>
            <w:right w:val="none" w:sz="0" w:space="0" w:color="auto"/>
          </w:divBdr>
        </w:div>
        <w:div w:id="430667882">
          <w:marLeft w:val="576"/>
          <w:marRight w:val="0"/>
          <w:marTop w:val="60"/>
          <w:marBottom w:val="0"/>
          <w:divBdr>
            <w:top w:val="none" w:sz="0" w:space="0" w:color="auto"/>
            <w:left w:val="none" w:sz="0" w:space="0" w:color="auto"/>
            <w:bottom w:val="none" w:sz="0" w:space="0" w:color="auto"/>
            <w:right w:val="none" w:sz="0" w:space="0" w:color="auto"/>
          </w:divBdr>
        </w:div>
        <w:div w:id="1181504270">
          <w:marLeft w:val="576"/>
          <w:marRight w:val="0"/>
          <w:marTop w:val="60"/>
          <w:marBottom w:val="0"/>
          <w:divBdr>
            <w:top w:val="none" w:sz="0" w:space="0" w:color="auto"/>
            <w:left w:val="none" w:sz="0" w:space="0" w:color="auto"/>
            <w:bottom w:val="none" w:sz="0" w:space="0" w:color="auto"/>
            <w:right w:val="none" w:sz="0" w:space="0" w:color="auto"/>
          </w:divBdr>
        </w:div>
      </w:divsChild>
    </w:div>
    <w:div w:id="1765491724">
      <w:bodyDiv w:val="1"/>
      <w:marLeft w:val="0"/>
      <w:marRight w:val="0"/>
      <w:marTop w:val="0"/>
      <w:marBottom w:val="0"/>
      <w:divBdr>
        <w:top w:val="none" w:sz="0" w:space="0" w:color="auto"/>
        <w:left w:val="none" w:sz="0" w:space="0" w:color="auto"/>
        <w:bottom w:val="none" w:sz="0" w:space="0" w:color="auto"/>
        <w:right w:val="none" w:sz="0" w:space="0" w:color="auto"/>
      </w:divBdr>
      <w:divsChild>
        <w:div w:id="957224001">
          <w:marLeft w:val="300"/>
          <w:marRight w:val="300"/>
          <w:marTop w:val="0"/>
          <w:marBottom w:val="0"/>
          <w:divBdr>
            <w:top w:val="none" w:sz="0" w:space="0" w:color="auto"/>
            <w:left w:val="none" w:sz="0" w:space="0" w:color="auto"/>
            <w:bottom w:val="none" w:sz="0" w:space="0" w:color="auto"/>
            <w:right w:val="none" w:sz="0" w:space="0" w:color="auto"/>
          </w:divBdr>
          <w:divsChild>
            <w:div w:id="818231668">
              <w:marLeft w:val="0"/>
              <w:marRight w:val="0"/>
              <w:marTop w:val="0"/>
              <w:marBottom w:val="0"/>
              <w:divBdr>
                <w:top w:val="none" w:sz="0" w:space="0" w:color="auto"/>
                <w:left w:val="none" w:sz="0" w:space="0" w:color="auto"/>
                <w:bottom w:val="none" w:sz="0" w:space="0" w:color="auto"/>
                <w:right w:val="none" w:sz="0" w:space="0" w:color="auto"/>
              </w:divBdr>
              <w:divsChild>
                <w:div w:id="14718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7450">
          <w:marLeft w:val="300"/>
          <w:marRight w:val="300"/>
          <w:marTop w:val="0"/>
          <w:marBottom w:val="0"/>
          <w:divBdr>
            <w:top w:val="none" w:sz="0" w:space="0" w:color="auto"/>
            <w:left w:val="none" w:sz="0" w:space="0" w:color="auto"/>
            <w:bottom w:val="none" w:sz="0" w:space="0" w:color="auto"/>
            <w:right w:val="none" w:sz="0" w:space="0" w:color="auto"/>
          </w:divBdr>
          <w:divsChild>
            <w:div w:id="525485732">
              <w:marLeft w:val="0"/>
              <w:marRight w:val="0"/>
              <w:marTop w:val="0"/>
              <w:marBottom w:val="0"/>
              <w:divBdr>
                <w:top w:val="none" w:sz="0" w:space="0" w:color="auto"/>
                <w:left w:val="none" w:sz="0" w:space="0" w:color="auto"/>
                <w:bottom w:val="none" w:sz="0" w:space="0" w:color="auto"/>
                <w:right w:val="none" w:sz="0" w:space="0" w:color="auto"/>
              </w:divBdr>
              <w:divsChild>
                <w:div w:id="20059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340">
          <w:marLeft w:val="300"/>
          <w:marRight w:val="300"/>
          <w:marTop w:val="0"/>
          <w:marBottom w:val="0"/>
          <w:divBdr>
            <w:top w:val="none" w:sz="0" w:space="0" w:color="auto"/>
            <w:left w:val="none" w:sz="0" w:space="0" w:color="auto"/>
            <w:bottom w:val="none" w:sz="0" w:space="0" w:color="auto"/>
            <w:right w:val="none" w:sz="0" w:space="0" w:color="auto"/>
          </w:divBdr>
          <w:divsChild>
            <w:div w:id="1218933009">
              <w:marLeft w:val="0"/>
              <w:marRight w:val="0"/>
              <w:marTop w:val="0"/>
              <w:marBottom w:val="0"/>
              <w:divBdr>
                <w:top w:val="none" w:sz="0" w:space="0" w:color="auto"/>
                <w:left w:val="none" w:sz="0" w:space="0" w:color="auto"/>
                <w:bottom w:val="none" w:sz="0" w:space="0" w:color="auto"/>
                <w:right w:val="none" w:sz="0" w:space="0" w:color="auto"/>
              </w:divBdr>
              <w:divsChild>
                <w:div w:id="21097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119">
          <w:marLeft w:val="300"/>
          <w:marRight w:val="300"/>
          <w:marTop w:val="0"/>
          <w:marBottom w:val="0"/>
          <w:divBdr>
            <w:top w:val="none" w:sz="0" w:space="0" w:color="auto"/>
            <w:left w:val="none" w:sz="0" w:space="0" w:color="auto"/>
            <w:bottom w:val="none" w:sz="0" w:space="0" w:color="auto"/>
            <w:right w:val="none" w:sz="0" w:space="0" w:color="auto"/>
          </w:divBdr>
          <w:divsChild>
            <w:div w:id="573275644">
              <w:marLeft w:val="0"/>
              <w:marRight w:val="0"/>
              <w:marTop w:val="0"/>
              <w:marBottom w:val="0"/>
              <w:divBdr>
                <w:top w:val="none" w:sz="0" w:space="0" w:color="auto"/>
                <w:left w:val="none" w:sz="0" w:space="0" w:color="auto"/>
                <w:bottom w:val="none" w:sz="0" w:space="0" w:color="auto"/>
                <w:right w:val="none" w:sz="0" w:space="0" w:color="auto"/>
              </w:divBdr>
              <w:divsChild>
                <w:div w:id="14312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6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0A47B-ECA1-4AAD-8C29-5D4E42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290</Words>
  <Characters>1653</Characters>
  <Application>Microsoft Office Word</Application>
  <DocSecurity>0</DocSecurity>
  <Lines>13</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cp:lastPrinted>2020-03-05T12:32:00Z</cp:lastPrinted>
  <dcterms:created xsi:type="dcterms:W3CDTF">2020-12-25T07:33:00Z</dcterms:created>
  <dcterms:modified xsi:type="dcterms:W3CDTF">2020-12-26T00:11:00Z</dcterms:modified>
</cp:coreProperties>
</file>